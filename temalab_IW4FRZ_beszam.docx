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E7D5D1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717F054C" wp14:editId="30FB317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278FB" w14:textId="77777777" w:rsidR="00FD313A" w:rsidRDefault="00FD313A">
      <w:pPr>
        <w:pStyle w:val="Fedlapcim"/>
      </w:pPr>
      <w:r>
        <w:t>Önálló laboratórium beszámoló</w:t>
      </w:r>
    </w:p>
    <w:p w14:paraId="57E82F04" w14:textId="77777777" w:rsidR="00FD313A" w:rsidRDefault="00FD313A">
      <w:pPr>
        <w:jc w:val="center"/>
      </w:pPr>
      <w:r>
        <w:t>Távközlési és Médiainformatikai Tanszék</w:t>
      </w:r>
    </w:p>
    <w:p w14:paraId="016093C9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4B73E32D" w14:textId="77777777" w:rsidTr="0039232A">
        <w:trPr>
          <w:trHeight w:val="377"/>
        </w:trPr>
        <w:tc>
          <w:tcPr>
            <w:tcW w:w="2986" w:type="dxa"/>
          </w:tcPr>
          <w:p w14:paraId="711225A3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603AD114" w14:textId="7367C11B" w:rsidR="001A47FA" w:rsidRPr="0039232A" w:rsidRDefault="00B17EBA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Fazekas Ferenc Albert</w:t>
            </w:r>
          </w:p>
        </w:tc>
      </w:tr>
      <w:tr w:rsidR="001A47FA" w14:paraId="4E1FC0CD" w14:textId="77777777" w:rsidTr="0039232A">
        <w:trPr>
          <w:trHeight w:val="395"/>
        </w:trPr>
        <w:tc>
          <w:tcPr>
            <w:tcW w:w="2986" w:type="dxa"/>
          </w:tcPr>
          <w:p w14:paraId="37DF194E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04DA84A7" w14:textId="059FA6A4" w:rsidR="001A47FA" w:rsidRDefault="00B17EBA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IW4FRZ</w:t>
            </w:r>
          </w:p>
        </w:tc>
      </w:tr>
      <w:tr w:rsidR="001A47FA" w14:paraId="16918CD1" w14:textId="77777777" w:rsidTr="0039232A">
        <w:trPr>
          <w:trHeight w:val="395"/>
        </w:trPr>
        <w:tc>
          <w:tcPr>
            <w:tcW w:w="2986" w:type="dxa"/>
          </w:tcPr>
          <w:p w14:paraId="333452EA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795D97B2" w14:textId="417D7D44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FELHŐ ALAPÚ HÁLÓZATOK</w:t>
            </w:r>
          </w:p>
        </w:tc>
      </w:tr>
      <w:tr w:rsidR="001A47FA" w14:paraId="25176A36" w14:textId="77777777" w:rsidTr="0039232A">
        <w:trPr>
          <w:trHeight w:val="395"/>
        </w:trPr>
        <w:tc>
          <w:tcPr>
            <w:tcW w:w="2986" w:type="dxa"/>
          </w:tcPr>
          <w:p w14:paraId="68D3D8DC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22334CD6" w14:textId="0C852B5F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khhun12@gmail.com</w:t>
            </w:r>
          </w:p>
        </w:tc>
      </w:tr>
      <w:tr w:rsidR="001A47FA" w14:paraId="20837A07" w14:textId="77777777" w:rsidTr="0039232A">
        <w:trPr>
          <w:trHeight w:val="395"/>
        </w:trPr>
        <w:tc>
          <w:tcPr>
            <w:tcW w:w="2986" w:type="dxa"/>
          </w:tcPr>
          <w:p w14:paraId="0E526380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09BFDCBA" w14:textId="0305858D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Simon Csaba</w:t>
            </w:r>
          </w:p>
        </w:tc>
      </w:tr>
      <w:tr w:rsidR="001A47FA" w14:paraId="1DEB1967" w14:textId="77777777" w:rsidTr="0039232A">
        <w:trPr>
          <w:trHeight w:val="395"/>
        </w:trPr>
        <w:tc>
          <w:tcPr>
            <w:tcW w:w="2986" w:type="dxa"/>
          </w:tcPr>
          <w:p w14:paraId="6EED29B2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B6572A0" w14:textId="68C1C7A9" w:rsidR="001A47FA" w:rsidRPr="0039232A" w:rsidRDefault="00B17EBA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  <w:r w:rsidRPr="00B17EB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</w:r>
          </w:p>
        </w:tc>
      </w:tr>
    </w:tbl>
    <w:p w14:paraId="5F3A3D83" w14:textId="77777777" w:rsidR="00FD313A" w:rsidRDefault="00FD313A">
      <w:pPr>
        <w:jc w:val="center"/>
      </w:pPr>
    </w:p>
    <w:p w14:paraId="5856B42A" w14:textId="77777777" w:rsidR="00FD313A" w:rsidRDefault="00FD313A">
      <w:pPr>
        <w:jc w:val="center"/>
      </w:pPr>
    </w:p>
    <w:p w14:paraId="114A867A" w14:textId="4244AD98" w:rsidR="00FD313A" w:rsidRDefault="00FD313A">
      <w:pPr>
        <w:pStyle w:val="Fedlapcim2"/>
      </w:pPr>
      <w:r>
        <w:t>Téma címe:</w:t>
      </w:r>
      <w:r w:rsidR="00AC7809">
        <w:t xml:space="preserve"> </w:t>
      </w:r>
      <w:r>
        <w:tab/>
      </w:r>
      <w:r w:rsidR="00D11420">
        <w:t xml:space="preserve">Szavazó alkalmazás megvalósítása </w:t>
      </w:r>
      <w:proofErr w:type="spellStart"/>
      <w:r w:rsidR="00D11420">
        <w:t>kubernetes</w:t>
      </w:r>
      <w:proofErr w:type="spellEnd"/>
      <w:r w:rsidR="00D11420">
        <w:t xml:space="preserve"> segítségével</w:t>
      </w:r>
    </w:p>
    <w:p w14:paraId="1FE97A25" w14:textId="77777777" w:rsidR="00FD313A" w:rsidRDefault="00FD313A">
      <w:pPr>
        <w:pStyle w:val="Fedlapcim2"/>
      </w:pPr>
      <w:r>
        <w:t>Feladat</w:t>
      </w:r>
    </w:p>
    <w:p w14:paraId="1A9AEB35" w14:textId="28456153" w:rsidR="00FD313A" w:rsidRDefault="00D11420">
      <w:pPr>
        <w:ind w:firstLine="426"/>
      </w:pPr>
      <w:r w:rsidRPr="00D11420">
        <w:t xml:space="preserve">Ha nem az </w:t>
      </w:r>
      <w:proofErr w:type="spellStart"/>
      <w:r w:rsidRPr="00D11420">
        <w:t>előtted</w:t>
      </w:r>
      <w:proofErr w:type="spellEnd"/>
      <w:r w:rsidRPr="00D11420">
        <w:t xml:space="preserve"> lévő számítógéped erőforrásait használod, máris könnyen a felhőben találod magad! A műhelycsoport elsősorban a felhőben futó hálózati szolgáltatások (pl. mobil alkalmazások háttértámogatása vagy tartalomelosztó rendszerek) optimalizált létesítésére és működtetésére fókuszál. Ehhez a következő ismereteket lehet elsajátítani: a szerverek és a hálózatok </w:t>
      </w:r>
      <w:proofErr w:type="spellStart"/>
      <w:r w:rsidRPr="00D11420">
        <w:t>virtulaizációja</w:t>
      </w:r>
      <w:proofErr w:type="spellEnd"/>
      <w:r w:rsidRPr="00D11420">
        <w:t xml:space="preserve">, </w:t>
      </w:r>
      <w:proofErr w:type="spellStart"/>
      <w:r w:rsidRPr="00D11420">
        <w:t>virtualizációs</w:t>
      </w:r>
      <w:proofErr w:type="spellEnd"/>
      <w:r w:rsidRPr="00D11420">
        <w:t xml:space="preserve"> környezetek (virtuális gép, konténer (pl. Docker</w:t>
      </w:r>
      <w:r w:rsidR="000B0D52" w:rsidRPr="00D11420">
        <w:t>)</w:t>
      </w:r>
      <w:r w:rsidRPr="00D11420">
        <w:t xml:space="preserve"> stb.) Fontos cél egy komplex szolgáltatást megvalósító virtuális komponensek automatizált telepítése, skálázása és működtetése, e menedzsment (</w:t>
      </w:r>
      <w:proofErr w:type="spellStart"/>
      <w:r w:rsidRPr="00D11420">
        <w:t>orchestration</w:t>
      </w:r>
      <w:proofErr w:type="spellEnd"/>
      <w:r w:rsidRPr="00D11420">
        <w:t xml:space="preserve">) szoftver eszközök ismerete hasznos gyakorlati tudást biztosít, és a </w:t>
      </w:r>
      <w:proofErr w:type="spellStart"/>
      <w:r w:rsidRPr="00D11420">
        <w:t>DevOps</w:t>
      </w:r>
      <w:proofErr w:type="spellEnd"/>
      <w:r w:rsidRPr="00D11420">
        <w:t xml:space="preserve"> szemlélet is elsajátítható. A technológia megismerésén felül a megtanultak lehetővé teszik a gyakorlati alkalmazás során a felhő platformok telepítését, konfigurálását, üzemeltetését, illetve optimalizálását.</w:t>
      </w:r>
    </w:p>
    <w:p w14:paraId="443E16B0" w14:textId="77777777" w:rsidR="00FD313A" w:rsidRDefault="00FD313A">
      <w:pPr>
        <w:ind w:firstLine="426"/>
      </w:pPr>
    </w:p>
    <w:p w14:paraId="1CF92DE3" w14:textId="77777777" w:rsidR="00FD313A" w:rsidRDefault="00FD313A">
      <w:pPr>
        <w:ind w:firstLine="426"/>
      </w:pPr>
    </w:p>
    <w:p w14:paraId="1E62300A" w14:textId="13C48B64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E21E71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/20</w:t>
      </w:r>
      <w:r w:rsidR="00E21E71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. </w:t>
      </w:r>
      <w:r w:rsidR="00E21E7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 félév</w:t>
      </w:r>
    </w:p>
    <w:p w14:paraId="37D9A98E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344A6FB9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59862C05" w14:textId="68B96352" w:rsidR="00D11420" w:rsidRDefault="00D11420">
      <w:pPr>
        <w:pStyle w:val="BodyText"/>
      </w:pPr>
      <w:r>
        <w:t xml:space="preserve">A témalabor során megismerkedtem több </w:t>
      </w:r>
      <w:proofErr w:type="spellStart"/>
      <w:r>
        <w:t>virtualizációs</w:t>
      </w:r>
      <w:proofErr w:type="spellEnd"/>
      <w:r>
        <w:t xml:space="preserve"> technológiával, többek között a Docker-</w:t>
      </w:r>
      <w:proofErr w:type="spellStart"/>
      <w:r>
        <w:t>rel</w:t>
      </w:r>
      <w:proofErr w:type="spellEnd"/>
      <w:r>
        <w:t xml:space="preserve"> és </w:t>
      </w:r>
      <w:proofErr w:type="spellStart"/>
      <w:r>
        <w:t>Kubernetes</w:t>
      </w:r>
      <w:proofErr w:type="spellEnd"/>
      <w:r>
        <w:t xml:space="preserve">-el, melyek konténer alapú </w:t>
      </w:r>
      <w:proofErr w:type="spellStart"/>
      <w:r>
        <w:t>virtualizációt</w:t>
      </w:r>
      <w:proofErr w:type="spellEnd"/>
      <w:r>
        <w:t xml:space="preserve"> valósítanak meg. A tárgy során alulról felfelé haladtunk az architektúra működésének megismerésében. Az első felében a tárgynak a Docker alapjait tanultam meg ami a felhő alapú szolgáltatások mondhatni alapvető építőköve, a másodikban pedig a </w:t>
      </w:r>
      <w:proofErr w:type="spellStart"/>
      <w:r>
        <w:t>Kubernetes-ről</w:t>
      </w:r>
      <w:proofErr w:type="spellEnd"/>
      <w:r>
        <w:t xml:space="preserve"> tanultam, </w:t>
      </w:r>
      <w:r w:rsidR="000B0D52">
        <w:t>azaz, hogy</w:t>
      </w:r>
      <w:r>
        <w:t xml:space="preserve"> hogyan kell konténereket egységbe szervezni, valamint szolgáltatásokat skálázhatóan és effektíven működtetni.</w:t>
      </w:r>
    </w:p>
    <w:p w14:paraId="18E89595" w14:textId="3F79B5F3" w:rsidR="00D44835" w:rsidRDefault="00D44835" w:rsidP="00D44835">
      <w:pPr>
        <w:pStyle w:val="BodyText"/>
      </w:pPr>
      <w:r>
        <w:t xml:space="preserve">A feladatom ehhez kapcsolódóan, egy szavazó alkalmazás megvalósítása volt, Docker és </w:t>
      </w:r>
      <w:proofErr w:type="spellStart"/>
      <w:r>
        <w:t>Kubernetes</w:t>
      </w:r>
      <w:proofErr w:type="spellEnd"/>
      <w:r>
        <w:t xml:space="preserve"> segítségével. </w:t>
      </w:r>
    </w:p>
    <w:p w14:paraId="152B164B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0486C5BC" w14:textId="77777777" w:rsidR="00D44835" w:rsidRDefault="00D44835" w:rsidP="00D44835">
      <w:pPr>
        <w:pStyle w:val="BodyText"/>
      </w:pPr>
      <w:r>
        <w:t xml:space="preserve">A </w:t>
      </w:r>
      <w:proofErr w:type="spellStart"/>
      <w:r>
        <w:t>virtualizáció</w:t>
      </w:r>
      <w:proofErr w:type="spellEnd"/>
      <w:r>
        <w:t xml:space="preserve"> már régóta az informatikában jelenlévő dolog, hiszen így hatékonyabban tudunk szolgáltatásokat, applikációkat megvalósítani. Alapvető célja az erőforrások hatékonyabb kihasználása, a fizikai réteg problémáinak kikerülése, és a platformfüggetlenség, </w:t>
      </w:r>
      <w:proofErr w:type="spellStart"/>
      <w:r>
        <w:t>absztakció</w:t>
      </w:r>
      <w:proofErr w:type="spellEnd"/>
      <w:r>
        <w:t xml:space="preserve">. </w:t>
      </w:r>
    </w:p>
    <w:p w14:paraId="1450773B" w14:textId="48B5762F" w:rsidR="00D44835" w:rsidRDefault="00D44835" w:rsidP="00D44835">
      <w:pPr>
        <w:pStyle w:val="BodyText"/>
      </w:pPr>
      <w:r>
        <w:t xml:space="preserve">Az első lépcsőfok a </w:t>
      </w:r>
      <w:proofErr w:type="spellStart"/>
      <w:r>
        <w:t>virtualizáció</w:t>
      </w:r>
      <w:proofErr w:type="spellEnd"/>
      <w:r>
        <w:t xml:space="preserve"> fejlődésébe a virtuális gépek alkalmazása volt, itt a </w:t>
      </w:r>
      <w:proofErr w:type="spellStart"/>
      <w:r>
        <w:t>host</w:t>
      </w:r>
      <w:proofErr w:type="spellEnd"/>
      <w:r>
        <w:t xml:space="preserve">-OS hardveres és szoftverestámogatásával egy </w:t>
      </w:r>
      <w:proofErr w:type="spellStart"/>
      <w:r>
        <w:t>guest</w:t>
      </w:r>
      <w:proofErr w:type="spellEnd"/>
      <w:r>
        <w:t xml:space="preserve">-OS-t futtattunk, egy külön operációs </w:t>
      </w:r>
      <w:proofErr w:type="spellStart"/>
      <w:r>
        <w:t>renszert</w:t>
      </w:r>
      <w:proofErr w:type="spellEnd"/>
      <w:r>
        <w:t xml:space="preserve"> annak minden hozományával együtt, itt az volt a probléma, hogy viszonylag lassú a beüzemelés, nagy </w:t>
      </w:r>
      <w:proofErr w:type="spellStart"/>
      <w:r w:rsidR="000B0D52">
        <w:t>overhead</w:t>
      </w:r>
      <w:proofErr w:type="spellEnd"/>
      <w:r w:rsidR="000B0D52">
        <w:t xml:space="preserve"> (</w:t>
      </w:r>
      <w:r>
        <w:t xml:space="preserve">filesystem, </w:t>
      </w:r>
      <w:proofErr w:type="spellStart"/>
      <w:r>
        <w:t>processzekm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…), ezért nem erőforrás optimális egy célfeladat megoldására. </w:t>
      </w:r>
    </w:p>
    <w:p w14:paraId="7E481210" w14:textId="792E9741" w:rsidR="00D44835" w:rsidRDefault="00D44835" w:rsidP="00D44835">
      <w:pPr>
        <w:pStyle w:val="BodyText"/>
      </w:pPr>
      <w:r>
        <w:t xml:space="preserve">Erre találták ki később a </w:t>
      </w:r>
      <w:proofErr w:type="spellStart"/>
      <w:r w:rsidR="000B0D52">
        <w:t>konténerizációt</w:t>
      </w:r>
      <w:proofErr w:type="spellEnd"/>
      <w:r w:rsidR="000B0D52">
        <w:t>, ahol</w:t>
      </w:r>
      <w:r>
        <w:t xml:space="preserve"> az atomi egység az a „container”, ami </w:t>
      </w:r>
      <w:proofErr w:type="spellStart"/>
      <w:r>
        <w:t>process</w:t>
      </w:r>
      <w:proofErr w:type="spellEnd"/>
      <w:r>
        <w:t xml:space="preserve"> szintjén </w:t>
      </w:r>
      <w:proofErr w:type="spellStart"/>
      <w:r>
        <w:t>virtualizál</w:t>
      </w:r>
      <w:proofErr w:type="spellEnd"/>
      <w:r>
        <w:t>, jóval kisebb erőforrás igénnyel, kényelmesebb beüzemeléssel, valamint sokkal jobb erőforráskihasználással. A container egy container image-</w:t>
      </w:r>
      <w:proofErr w:type="spellStart"/>
      <w:r>
        <w:t>ből</w:t>
      </w:r>
      <w:proofErr w:type="spellEnd"/>
      <w:r>
        <w:t xml:space="preserve"> áll elő, ez tárolja a különféle filesystem </w:t>
      </w:r>
      <w:proofErr w:type="spellStart"/>
      <w:r>
        <w:t>layer-eket</w:t>
      </w:r>
      <w:proofErr w:type="spellEnd"/>
      <w:r>
        <w:t xml:space="preserve"> és </w:t>
      </w:r>
      <w:r w:rsidR="00E63A6C">
        <w:t xml:space="preserve">egyéb, </w:t>
      </w:r>
      <w:r>
        <w:t xml:space="preserve">fontos paramétereit. </w:t>
      </w:r>
    </w:p>
    <w:p w14:paraId="7BAE84D8" w14:textId="7A39E8C5" w:rsidR="00E63A6C" w:rsidRDefault="00D44835" w:rsidP="00D44835">
      <w:pPr>
        <w:pStyle w:val="BodyText"/>
      </w:pPr>
      <w:r>
        <w:t xml:space="preserve">Még egy lépcsőfoknak </w:t>
      </w:r>
      <w:proofErr w:type="gramStart"/>
      <w:r>
        <w:t>tekinthető ,például</w:t>
      </w:r>
      <w:proofErr w:type="gramEnd"/>
      <w:r>
        <w:t xml:space="preserve"> ha olyan szolgáltatást akarunk megvalósítani ami időben változó erőforrásigénnyel rendelkezik, hogy hogyan </w:t>
      </w:r>
      <w:proofErr w:type="spellStart"/>
      <w:r>
        <w:t>orchestraljuk</w:t>
      </w:r>
      <w:proofErr w:type="spellEnd"/>
      <w:r>
        <w:t xml:space="preserve"> az előző szinten létrehozott konténer szolgáltatásokat, mikor indítunk belőlük, hányat, milyen paraméterekkel, </w:t>
      </w:r>
      <w:proofErr w:type="spellStart"/>
      <w:r>
        <w:t>stb</w:t>
      </w:r>
      <w:proofErr w:type="spellEnd"/>
      <w:r>
        <w:t xml:space="preserve">…, ezt hivatott megvalósítani a </w:t>
      </w:r>
      <w:proofErr w:type="spellStart"/>
      <w:r>
        <w:t>Kubernetes</w:t>
      </w:r>
      <w:proofErr w:type="spellEnd"/>
      <w:r>
        <w:t>, amivel egy magasabb szintről tudunk konténereket menedzselni, itt az atomi egység az a „</w:t>
      </w:r>
      <w:proofErr w:type="spellStart"/>
      <w:r>
        <w:t>pod</w:t>
      </w:r>
      <w:proofErr w:type="spellEnd"/>
      <w:r>
        <w:t xml:space="preserve">”, ami tartalmazhat több container </w:t>
      </w:r>
      <w:proofErr w:type="spellStart"/>
      <w:r>
        <w:t>imaget</w:t>
      </w:r>
      <w:proofErr w:type="spellEnd"/>
      <w:r>
        <w:t xml:space="preserve"> is. </w:t>
      </w:r>
      <w:r w:rsidR="00E63A6C">
        <w:t xml:space="preserve">A </w:t>
      </w:r>
      <w:proofErr w:type="spellStart"/>
      <w:r w:rsidR="00E63A6C">
        <w:t>Kubernetes</w:t>
      </w:r>
      <w:proofErr w:type="spellEnd"/>
      <w:r w:rsidR="00E63A6C">
        <w:t xml:space="preserve"> bevezet számos egyéb funkciót is, mint például a service és </w:t>
      </w:r>
      <w:proofErr w:type="spellStart"/>
      <w:r w:rsidR="00E63A6C">
        <w:t>deployment</w:t>
      </w:r>
      <w:proofErr w:type="spellEnd"/>
      <w:r w:rsidR="00E63A6C">
        <w:t xml:space="preserve"> fogalmát. Amelyek nagyban megkönnyítik a magasabb szintről való menedzselést. Többek között számos beépített funkcióval rendelkezik, például beépített terhelés elosztó, ami szintén levesz némi terhet a fejlesztő válláról.</w:t>
      </w:r>
    </w:p>
    <w:p w14:paraId="04285A3E" w14:textId="6D8EFD36" w:rsidR="00D44835" w:rsidRDefault="00E63A6C" w:rsidP="00D44835">
      <w:pPr>
        <w:pStyle w:val="BodyText"/>
      </w:pPr>
      <w:r>
        <w:t>Valamint f</w:t>
      </w:r>
      <w:r w:rsidR="00D44835">
        <w:t xml:space="preserve">ontos része mind a </w:t>
      </w:r>
      <w:proofErr w:type="spellStart"/>
      <w:r w:rsidR="00D44835">
        <w:t>Kubernetes-nek</w:t>
      </w:r>
      <w:proofErr w:type="spellEnd"/>
      <w:r w:rsidR="00D44835">
        <w:t xml:space="preserve"> mind a Docker-</w:t>
      </w:r>
      <w:proofErr w:type="spellStart"/>
      <w:r w:rsidR="00D44835">
        <w:t>nek</w:t>
      </w:r>
      <w:proofErr w:type="spellEnd"/>
      <w:r w:rsidR="00D44835">
        <w:t xml:space="preserve"> az úgynevezett hálózati </w:t>
      </w:r>
      <w:proofErr w:type="spellStart"/>
      <w:r w:rsidR="00D44835">
        <w:t>abszrakció</w:t>
      </w:r>
      <w:proofErr w:type="spellEnd"/>
      <w:r w:rsidR="00D44835">
        <w:t xml:space="preserve">, aminek segítségével egyszerűbb hálózatkezelést valósíthatunk meg a szolgáltatásainknak, pl.: webszerver példányok között a terheléselosztó automatikusan </w:t>
      </w:r>
      <w:proofErr w:type="spellStart"/>
      <w:r w:rsidR="00D44835">
        <w:t>forwardolja</w:t>
      </w:r>
      <w:proofErr w:type="spellEnd"/>
      <w:r w:rsidR="00D44835">
        <w:t xml:space="preserve"> a kintről érkező csomagokat.</w:t>
      </w:r>
    </w:p>
    <w:p w14:paraId="6B9BA5E0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5B5D29F1" w14:textId="293755FC" w:rsidR="00FD313A" w:rsidRDefault="006971C3" w:rsidP="00E63A6C">
      <w:pPr>
        <w:pStyle w:val="Heading2"/>
      </w:pPr>
      <w:r>
        <w:t>1.1 A munkám ismertetése</w:t>
      </w:r>
    </w:p>
    <w:p w14:paraId="1AA3C72D" w14:textId="67F096E0" w:rsidR="00E63A6C" w:rsidRDefault="000B0D52" w:rsidP="00E63A6C">
      <w:pPr>
        <w:pStyle w:val="Heading3"/>
      </w:pPr>
      <w:r>
        <w:t>Bevezető</w:t>
      </w:r>
    </w:p>
    <w:p w14:paraId="571DBEE3" w14:textId="6B74631B" w:rsidR="000B0D52" w:rsidRDefault="00E63A6C" w:rsidP="000B0D52">
      <w:r>
        <w:t xml:space="preserve">A feladatom egy szavazó alkalmazás megvalósítása volt, ehhez </w:t>
      </w:r>
      <w:proofErr w:type="spellStart"/>
      <w:r>
        <w:t>Kubernetes</w:t>
      </w:r>
      <w:proofErr w:type="spellEnd"/>
      <w:r>
        <w:t xml:space="preserve">-t és Docker-t használtam egy </w:t>
      </w:r>
      <w:proofErr w:type="spellStart"/>
      <w:r>
        <w:t>VMware</w:t>
      </w:r>
      <w:proofErr w:type="spellEnd"/>
      <w:r>
        <w:t xml:space="preserve"> virtuális gépen. Az előre kiadott mint</w:t>
      </w:r>
      <w:r w:rsidR="000B0D52">
        <w:t xml:space="preserve">a projekt </w:t>
      </w:r>
      <w:proofErr w:type="gramStart"/>
      <w:r w:rsidR="000B0D52">
        <w:t>alapján[</w:t>
      </w:r>
      <w:proofErr w:type="gramEnd"/>
      <w:r w:rsidR="000B0D52">
        <w:t xml:space="preserve">1]. 5 db entitás van jelen ebben. A </w:t>
      </w:r>
      <w:proofErr w:type="spellStart"/>
      <w:proofErr w:type="gramStart"/>
      <w:r w:rsidR="000B0D52">
        <w:t>voting</w:t>
      </w:r>
      <w:proofErr w:type="spellEnd"/>
      <w:r w:rsidR="000B0D52">
        <w:t>-app</w:t>
      </w:r>
      <w:proofErr w:type="gramEnd"/>
      <w:r w:rsidR="000B0D52">
        <w:t xml:space="preserve"> ami egy </w:t>
      </w:r>
      <w:proofErr w:type="spellStart"/>
      <w:r w:rsidR="000B0D52">
        <w:t>python</w:t>
      </w:r>
      <w:proofErr w:type="spellEnd"/>
      <w:r w:rsidR="000B0D52">
        <w:t xml:space="preserve"> segítségével elkészített szavazó webfelület, itt tudunk szavazni. A </w:t>
      </w:r>
      <w:proofErr w:type="spellStart"/>
      <w:r w:rsidR="000B0D52">
        <w:t>redis</w:t>
      </w:r>
      <w:proofErr w:type="spellEnd"/>
      <w:r w:rsidR="000B0D52">
        <w:t xml:space="preserve">, ami eltárolja </w:t>
      </w:r>
      <w:proofErr w:type="spellStart"/>
      <w:r w:rsidR="000B0D52">
        <w:t>Redis</w:t>
      </w:r>
      <w:proofErr w:type="spellEnd"/>
      <w:r w:rsidR="000B0D52">
        <w:t xml:space="preserve"> segítségével a bevitt szavazatot. A </w:t>
      </w:r>
      <w:proofErr w:type="spellStart"/>
      <w:r w:rsidR="000B0D52">
        <w:t>worker</w:t>
      </w:r>
      <w:proofErr w:type="spellEnd"/>
      <w:r w:rsidR="000B0D52">
        <w:t xml:space="preserve">, ami a </w:t>
      </w:r>
      <w:proofErr w:type="spellStart"/>
      <w:r w:rsidR="000B0D52">
        <w:t>redis</w:t>
      </w:r>
      <w:proofErr w:type="spellEnd"/>
      <w:r w:rsidR="000B0D52">
        <w:t xml:space="preserve"> és a db közötti összeköttetésért felelős. A db, ami egy </w:t>
      </w:r>
      <w:proofErr w:type="spellStart"/>
      <w:r w:rsidR="000B0D52">
        <w:t>PostgreSQL</w:t>
      </w:r>
      <w:proofErr w:type="spellEnd"/>
      <w:r w:rsidR="000B0D52">
        <w:t xml:space="preserve"> adatbázis, a </w:t>
      </w:r>
      <w:proofErr w:type="spellStart"/>
      <w:r w:rsidR="000B0D52">
        <w:t>perzisztens</w:t>
      </w:r>
      <w:proofErr w:type="spellEnd"/>
      <w:r w:rsidR="000B0D52">
        <w:t xml:space="preserve"> adattárolásért felel. Valamint egy </w:t>
      </w:r>
      <w:proofErr w:type="spellStart"/>
      <w:r w:rsidR="000B0D52">
        <w:t>result</w:t>
      </w:r>
      <w:proofErr w:type="spellEnd"/>
      <w:r w:rsidR="000B0D52">
        <w:t>-app, ami Node.js segítségével kiírja a bevitt szavazatokat.</w:t>
      </w:r>
      <w:r w:rsidR="00DF7FD7">
        <w:t xml:space="preserve"> Feladat része még a 3 nem sima </w:t>
      </w:r>
      <w:proofErr w:type="spellStart"/>
      <w:r w:rsidR="00DF7FD7">
        <w:t>public</w:t>
      </w:r>
      <w:proofErr w:type="spellEnd"/>
      <w:r w:rsidR="00DF7FD7">
        <w:t xml:space="preserve"> image-t használó container image </w:t>
      </w:r>
      <w:proofErr w:type="gramStart"/>
      <w:r w:rsidR="00DF7FD7">
        <w:t>legyártása</w:t>
      </w:r>
      <w:proofErr w:type="gramEnd"/>
      <w:r w:rsidR="00DF7FD7">
        <w:t xml:space="preserve"> valamint saját </w:t>
      </w:r>
      <w:proofErr w:type="spellStart"/>
      <w:r w:rsidR="00DF7FD7">
        <w:t>docker</w:t>
      </w:r>
      <w:proofErr w:type="spellEnd"/>
      <w:r w:rsidR="00DF7FD7">
        <w:t xml:space="preserve"> </w:t>
      </w:r>
      <w:proofErr w:type="spellStart"/>
      <w:r w:rsidR="00DF7FD7">
        <w:t>repository-ba</w:t>
      </w:r>
      <w:proofErr w:type="spellEnd"/>
      <w:r w:rsidR="00DF7FD7">
        <w:t xml:space="preserve"> való feltöltése.</w:t>
      </w:r>
    </w:p>
    <w:p w14:paraId="4A5E2936" w14:textId="77777777" w:rsidR="000B0D52" w:rsidRDefault="000B0D52" w:rsidP="000B0D52"/>
    <w:p w14:paraId="13D8F654" w14:textId="1AA1A222" w:rsidR="000B0D52" w:rsidRDefault="000B0D52" w:rsidP="000B0D52">
      <w:pPr>
        <w:pStyle w:val="Heading3"/>
      </w:pPr>
      <w:r>
        <w:t>Elképzelés</w:t>
      </w:r>
    </w:p>
    <w:p w14:paraId="1357D6DF" w14:textId="74E4052F" w:rsidR="000B0D52" w:rsidRPr="00E63A6C" w:rsidRDefault="000B0D52" w:rsidP="000B0D52">
      <w:r>
        <w:t xml:space="preserve">Az elképzelésem egy 5 </w:t>
      </w:r>
      <w:proofErr w:type="spellStart"/>
      <w:r>
        <w:t>podban</w:t>
      </w:r>
      <w:proofErr w:type="spellEnd"/>
      <w:r>
        <w:t xml:space="preserve"> működő rendszer volt, úgy, hogy minden </w:t>
      </w:r>
      <w:proofErr w:type="spellStart"/>
      <w:r>
        <w:t>pod</w:t>
      </w:r>
      <w:proofErr w:type="spellEnd"/>
      <w:r>
        <w:t xml:space="preserve"> 1 image-t tartalmaz, mivel ez szerintem így a leginkább átlátható. A megadott minta projektben lévő entitások közül a </w:t>
      </w:r>
      <w:proofErr w:type="spellStart"/>
      <w:r>
        <w:t>redis</w:t>
      </w:r>
      <w:proofErr w:type="spellEnd"/>
      <w:r>
        <w:t xml:space="preserve"> és a db az egyszerű </w:t>
      </w:r>
      <w:proofErr w:type="spellStart"/>
      <w:r>
        <w:t>public</w:t>
      </w:r>
      <w:proofErr w:type="spellEnd"/>
      <w:r>
        <w:t xml:space="preserve"> image-t használja, tehát </w:t>
      </w:r>
      <w:r w:rsidR="00DF7FD7">
        <w:t xml:space="preserve">azokkal Docker szinten nincs dolgom. A </w:t>
      </w:r>
      <w:proofErr w:type="spellStart"/>
      <w:r w:rsidR="00DF7FD7">
        <w:t>worker-</w:t>
      </w:r>
      <w:proofErr w:type="gramStart"/>
      <w:r w:rsidR="00DF7FD7">
        <w:t>t,a</w:t>
      </w:r>
      <w:proofErr w:type="spellEnd"/>
      <w:proofErr w:type="gramEnd"/>
      <w:r w:rsidR="00DF7FD7">
        <w:t xml:space="preserve"> </w:t>
      </w:r>
      <w:proofErr w:type="spellStart"/>
      <w:r w:rsidR="00DF7FD7">
        <w:t>result</w:t>
      </w:r>
      <w:proofErr w:type="spellEnd"/>
      <w:r w:rsidR="00DF7FD7">
        <w:t xml:space="preserve">-ot és a </w:t>
      </w:r>
      <w:proofErr w:type="spellStart"/>
      <w:r w:rsidR="00DF7FD7">
        <w:t>voting</w:t>
      </w:r>
      <w:proofErr w:type="spellEnd"/>
      <w:r w:rsidR="00DF7FD7">
        <w:t xml:space="preserve">-app-ot viszont Docker segítségével a mintaprojekthez hasonló módon meg kell valósítani, </w:t>
      </w:r>
      <w:proofErr w:type="spellStart"/>
      <w:r w:rsidR="00DF7FD7">
        <w:t>buildelni</w:t>
      </w:r>
      <w:proofErr w:type="spellEnd"/>
      <w:r w:rsidR="00DF7FD7">
        <w:t xml:space="preserve"> kell belőlük image-</w:t>
      </w:r>
      <w:proofErr w:type="spellStart"/>
      <w:r w:rsidR="00DF7FD7">
        <w:t>eket</w:t>
      </w:r>
      <w:proofErr w:type="spellEnd"/>
      <w:r w:rsidR="00DF7FD7">
        <w:t xml:space="preserve">. Ezek után a megfelelő paraméterezéssel a különböző image-ket </w:t>
      </w:r>
      <w:proofErr w:type="spellStart"/>
      <w:r w:rsidR="00DF7FD7">
        <w:t>deployment</w:t>
      </w:r>
      <w:proofErr w:type="spellEnd"/>
      <w:r w:rsidR="00DF7FD7">
        <w:t>-be és service-be szervezni. Valamint tesztelni, hogy helyesen működik-e a megvalósított alkalmazás.</w:t>
      </w:r>
    </w:p>
    <w:p w14:paraId="45D5BCC1" w14:textId="77777777" w:rsidR="000B0D52" w:rsidRPr="000B0D52" w:rsidRDefault="000B0D52" w:rsidP="000B0D52"/>
    <w:p w14:paraId="47DF793F" w14:textId="723B27B0" w:rsidR="00DF7FD7" w:rsidRDefault="00DF7FD7" w:rsidP="00DF7FD7">
      <w:pPr>
        <w:pStyle w:val="Heading3"/>
      </w:pPr>
      <w:r>
        <w:t>A környezet telepítése</w:t>
      </w:r>
    </w:p>
    <w:p w14:paraId="626E71D0" w14:textId="25FAC902" w:rsidR="00DF7FD7" w:rsidRDefault="00DF7FD7" w:rsidP="00DF7FD7">
      <w:r>
        <w:t xml:space="preserve">A legelső lépés a virtuális gép telepítése, ehhez </w:t>
      </w:r>
      <w:proofErr w:type="spellStart"/>
      <w:r>
        <w:t>VMware</w:t>
      </w:r>
      <w:proofErr w:type="spellEnd"/>
      <w:r>
        <w:t xml:space="preserve">-t használva feltelepítettem egy Ubuntu18.04LTS </w:t>
      </w:r>
      <w:proofErr w:type="spellStart"/>
      <w:r>
        <w:t>linux</w:t>
      </w:r>
      <w:proofErr w:type="spellEnd"/>
      <w:r>
        <w:t xml:space="preserve"> operációs rendszert, 3GB RAM, 2 CPU </w:t>
      </w:r>
      <w:proofErr w:type="spellStart"/>
      <w:r>
        <w:t>core</w:t>
      </w:r>
      <w:proofErr w:type="spellEnd"/>
      <w:r>
        <w:t xml:space="preserve"> és 20GB háttértárral.</w:t>
      </w:r>
    </w:p>
    <w:p w14:paraId="172E0B00" w14:textId="2B0F7487" w:rsidR="00536698" w:rsidRDefault="00212720" w:rsidP="00536698">
      <w:r>
        <w:t xml:space="preserve">Ezek után szükséges a Docker </w:t>
      </w:r>
      <w:proofErr w:type="gramStart"/>
      <w:r>
        <w:t>telepítése</w:t>
      </w:r>
      <w:proofErr w:type="gramEnd"/>
      <w:r>
        <w:t xml:space="preserve"> amely az 1.ábrán látható parancsokkal valósítható meg.</w:t>
      </w:r>
      <w:r w:rsidR="008E7DF6" w:rsidRPr="008E7DF6">
        <w:t xml:space="preserve"> </w:t>
      </w:r>
    </w:p>
    <w:p w14:paraId="50E903D1" w14:textId="6F855E27" w:rsidR="008E7DF6" w:rsidRDefault="00536698" w:rsidP="00536698">
      <w:pPr>
        <w:jc w:val="center"/>
      </w:pPr>
      <w:r w:rsidRPr="00536698">
        <w:rPr>
          <w:noProof/>
        </w:rPr>
        <w:drawing>
          <wp:inline distT="0" distB="0" distL="0" distR="0" wp14:anchorId="6A79F05B" wp14:editId="49153D5C">
            <wp:extent cx="3752850" cy="851608"/>
            <wp:effectExtent l="133350" t="11430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42" cy="879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45024" w14:textId="39F52893" w:rsidR="008E7DF6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>1. ábra: Docker telepítési parancsok</w:t>
      </w:r>
    </w:p>
    <w:p w14:paraId="0D22717D" w14:textId="77777777" w:rsidR="00536698" w:rsidRPr="00536698" w:rsidRDefault="00536698" w:rsidP="00536698">
      <w:pPr>
        <w:jc w:val="center"/>
        <w:rPr>
          <w:i/>
          <w:iCs/>
        </w:rPr>
      </w:pPr>
    </w:p>
    <w:p w14:paraId="18334EB5" w14:textId="2E232BDD" w:rsidR="00B2696A" w:rsidRPr="00B2696A" w:rsidRDefault="008E7DF6" w:rsidP="00B2696A">
      <w:pPr>
        <w:rPr>
          <w:lang w:val="en-US"/>
        </w:rPr>
      </w:pPr>
      <w:r>
        <w:t xml:space="preserve">Ezek után a </w:t>
      </w:r>
      <w:proofErr w:type="spellStart"/>
      <w:r>
        <w:t>Kubernetes</w:t>
      </w:r>
      <w:proofErr w:type="spellEnd"/>
      <w:r>
        <w:t>-t kell telepíteni, amihez én Microk8s-t használtam. Ennek a telepítése a 2.ábrán látható parancsokkal valósítható meg.</w:t>
      </w:r>
      <w:r w:rsidR="00536698">
        <w:t xml:space="preserve"> Az egyszerűbb kezeléshez még beállítottam egy </w:t>
      </w:r>
      <w:proofErr w:type="spellStart"/>
      <w:r w:rsidR="00536698">
        <w:t>aliast</w:t>
      </w:r>
      <w:proofErr w:type="spellEnd"/>
      <w:r w:rsidR="00536698">
        <w:t xml:space="preserve"> és adtam </w:t>
      </w:r>
      <w:proofErr w:type="spellStart"/>
      <w:r w:rsidR="00536698">
        <w:t>sudo</w:t>
      </w:r>
      <w:proofErr w:type="spellEnd"/>
      <w:r w:rsidR="00536698">
        <w:t xml:space="preserve"> jogot mindkét esetben.</w:t>
      </w:r>
      <w:r w:rsidR="00B2696A">
        <w:t xml:space="preserve"> Valamint, a h</w:t>
      </w:r>
      <w:proofErr w:type="spellStart"/>
      <w:r w:rsidR="00B2696A">
        <w:rPr>
          <w:lang w:val="en-US"/>
        </w:rPr>
        <w:t>álózat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megfelelő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működése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érdekében</w:t>
      </w:r>
      <w:proofErr w:type="spellEnd"/>
      <w:r w:rsidR="00B2696A">
        <w:rPr>
          <w:lang w:val="en-US"/>
        </w:rPr>
        <w:t xml:space="preserve"> </w:t>
      </w:r>
      <w:proofErr w:type="spellStart"/>
      <w:r w:rsidR="00B2696A">
        <w:rPr>
          <w:lang w:val="en-US"/>
        </w:rPr>
        <w:t>engedélyeztem</w:t>
      </w:r>
      <w:proofErr w:type="spellEnd"/>
      <w:r w:rsidR="00B2696A">
        <w:rPr>
          <w:lang w:val="en-US"/>
        </w:rPr>
        <w:t xml:space="preserve"> a </w:t>
      </w:r>
      <w:proofErr w:type="spellStart"/>
      <w:r w:rsidR="00B2696A">
        <w:rPr>
          <w:lang w:val="en-US"/>
        </w:rPr>
        <w:t>dns</w:t>
      </w:r>
      <w:proofErr w:type="spellEnd"/>
      <w:r w:rsidR="00B2696A">
        <w:rPr>
          <w:lang w:val="en-US"/>
        </w:rPr>
        <w:t>-t.</w:t>
      </w:r>
    </w:p>
    <w:p w14:paraId="5601469F" w14:textId="66BDBE1D" w:rsidR="008E7DF6" w:rsidRPr="00B2696A" w:rsidRDefault="00B2696A" w:rsidP="00536698">
      <w:pPr>
        <w:jc w:val="center"/>
        <w:rPr>
          <w:lang w:val="en-US"/>
        </w:rPr>
      </w:pPr>
      <w:r w:rsidRPr="00B2696A">
        <w:rPr>
          <w:noProof/>
          <w:lang w:val="en-US"/>
        </w:rPr>
        <w:drawing>
          <wp:inline distT="0" distB="0" distL="0" distR="0" wp14:anchorId="6CC2F503" wp14:editId="6C26B1C8">
            <wp:extent cx="2804851" cy="975600"/>
            <wp:effectExtent l="114300" t="114300" r="147955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81"/>
                    <a:stretch/>
                  </pic:blipFill>
                  <pic:spPr bwMode="auto">
                    <a:xfrm>
                      <a:off x="0" y="0"/>
                      <a:ext cx="2846724" cy="990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21E7" w14:textId="4090A02B" w:rsidR="00DF7FD7" w:rsidRPr="00536698" w:rsidRDefault="008E7DF6" w:rsidP="00536698">
      <w:pPr>
        <w:jc w:val="center"/>
        <w:rPr>
          <w:i/>
          <w:iCs/>
        </w:rPr>
      </w:pPr>
      <w:r w:rsidRPr="00536698">
        <w:rPr>
          <w:i/>
          <w:iCs/>
        </w:rPr>
        <w:t xml:space="preserve">2. ábra: </w:t>
      </w:r>
      <w:proofErr w:type="spellStart"/>
      <w:r w:rsidRPr="00536698">
        <w:rPr>
          <w:i/>
          <w:iCs/>
        </w:rPr>
        <w:t>Kubernetes</w:t>
      </w:r>
      <w:proofErr w:type="spellEnd"/>
      <w:r w:rsidRPr="00536698">
        <w:rPr>
          <w:i/>
          <w:iCs/>
        </w:rPr>
        <w:t xml:space="preserve"> környezet telepítése</w:t>
      </w:r>
    </w:p>
    <w:p w14:paraId="62D7BAA2" w14:textId="075D5A15" w:rsidR="00536698" w:rsidRDefault="00536698" w:rsidP="00536698">
      <w:pPr>
        <w:pStyle w:val="Heading3"/>
      </w:pPr>
      <w:r>
        <w:lastRenderedPageBreak/>
        <w:t>Container image-k megvalósítása</w:t>
      </w:r>
    </w:p>
    <w:p w14:paraId="30F85164" w14:textId="39D70C1B" w:rsidR="00536698" w:rsidRDefault="00536698" w:rsidP="00536698">
      <w:r>
        <w:t>A környezet telepítése után a következő lépés a 3 container image (</w:t>
      </w:r>
      <w:proofErr w:type="spellStart"/>
      <w:r>
        <w:t>vote-</w:t>
      </w:r>
      <w:proofErr w:type="gramStart"/>
      <w:r>
        <w:t>app,result</w:t>
      </w:r>
      <w:proofErr w:type="gramEnd"/>
      <w:r>
        <w:t>,worker</w:t>
      </w:r>
      <w:proofErr w:type="spellEnd"/>
      <w:r>
        <w:t>) megvalósítása Docker segítségével</w:t>
      </w:r>
      <w:r w:rsidR="00133622">
        <w:t>.</w:t>
      </w:r>
      <w:r w:rsidR="00AC2908">
        <w:t xml:space="preserve"> Itt a szükséges </w:t>
      </w:r>
      <w:proofErr w:type="spellStart"/>
      <w:r w:rsidR="00AC2908">
        <w:t>fileokat</w:t>
      </w:r>
      <w:proofErr w:type="spellEnd"/>
      <w:r w:rsidR="00AC2908">
        <w:t xml:space="preserve"> az image-k </w:t>
      </w:r>
      <w:proofErr w:type="spellStart"/>
      <w:r w:rsidR="00AC2908">
        <w:t>buildeléséhez</w:t>
      </w:r>
      <w:proofErr w:type="spellEnd"/>
      <w:r w:rsidR="00AC2908">
        <w:t xml:space="preserve"> a mintaprojektből </w:t>
      </w:r>
      <w:proofErr w:type="gramStart"/>
      <w:r w:rsidR="00AC2908">
        <w:t>vettem[</w:t>
      </w:r>
      <w:proofErr w:type="gramEnd"/>
      <w:r w:rsidR="00AC2908">
        <w:t xml:space="preserve">1]. </w:t>
      </w:r>
    </w:p>
    <w:p w14:paraId="23557D8B" w14:textId="7D166B3C" w:rsidR="00536698" w:rsidRDefault="00536698" w:rsidP="00536698">
      <w:r>
        <w:t xml:space="preserve">A </w:t>
      </w:r>
      <w:proofErr w:type="spellStart"/>
      <w:r>
        <w:t>vote</w:t>
      </w:r>
      <w:proofErr w:type="spellEnd"/>
      <w:r>
        <w:t>-app Dockerfile</w:t>
      </w:r>
      <w:r w:rsidR="004105FF">
        <w:t xml:space="preserve"> a 3.ábrán látható</w:t>
      </w:r>
      <w:r w:rsidR="00AC2908">
        <w:t>, a megfelelő paraméterekkel és fileokkal. Python alap image-</w:t>
      </w:r>
      <w:proofErr w:type="spellStart"/>
      <w:r w:rsidR="00AC2908">
        <w:t>val</w:t>
      </w:r>
      <w:proofErr w:type="spellEnd"/>
      <w:r w:rsidR="00AC2908">
        <w:t xml:space="preserve">, 80-as alapértelmezett </w:t>
      </w:r>
      <w:proofErr w:type="spellStart"/>
      <w:r w:rsidR="00AC2908">
        <w:t>portot</w:t>
      </w:r>
      <w:proofErr w:type="spellEnd"/>
      <w:r w:rsidR="00AC2908">
        <w:t xml:space="preserve"> használva(web).</w:t>
      </w:r>
    </w:p>
    <w:p w14:paraId="11D9278D" w14:textId="61095F61" w:rsidR="00AC2908" w:rsidRDefault="00AC2908" w:rsidP="00AC2908">
      <w:pPr>
        <w:jc w:val="center"/>
      </w:pPr>
      <w:r w:rsidRPr="00AC2908">
        <w:rPr>
          <w:noProof/>
        </w:rPr>
        <w:drawing>
          <wp:inline distT="0" distB="0" distL="0" distR="0" wp14:anchorId="3F9D010E" wp14:editId="3AA85CB1">
            <wp:extent cx="5782601" cy="783590"/>
            <wp:effectExtent l="133350" t="114300" r="142240" b="1689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123" cy="798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EAD50" w14:textId="28C0FBB8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3.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 xml:space="preserve">ábra: </w:t>
      </w:r>
      <w:proofErr w:type="spellStart"/>
      <w:r w:rsidRPr="00AC2908">
        <w:rPr>
          <w:i/>
          <w:iCs/>
        </w:rPr>
        <w:t>vote</w:t>
      </w:r>
      <w:proofErr w:type="spellEnd"/>
      <w:r w:rsidRPr="00AC2908">
        <w:rPr>
          <w:i/>
          <w:iCs/>
        </w:rPr>
        <w:t>-app Dockerfile</w:t>
      </w:r>
    </w:p>
    <w:p w14:paraId="2B53026D" w14:textId="56D98CE8" w:rsidR="00AC2908" w:rsidRDefault="00AC2908" w:rsidP="00536698">
      <w:r>
        <w:t xml:space="preserve">A </w:t>
      </w:r>
      <w:proofErr w:type="spellStart"/>
      <w:r>
        <w:t>result</w:t>
      </w:r>
      <w:proofErr w:type="spellEnd"/>
      <w:r>
        <w:t xml:space="preserve"> Dockerfile a 4.ábrán látható, szintén egy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80-as </w:t>
      </w:r>
      <w:proofErr w:type="spellStart"/>
      <w:r>
        <w:t>porttal</w:t>
      </w:r>
      <w:proofErr w:type="spellEnd"/>
      <w:r>
        <w:t xml:space="preserve">(web), </w:t>
      </w:r>
      <w:proofErr w:type="spellStart"/>
      <w:r>
        <w:t>NodeJS</w:t>
      </w:r>
      <w:proofErr w:type="spellEnd"/>
      <w:r>
        <w:t>-t használva az adatbázisból lekéri szavazatokat és megjeleníti a weblapon.</w:t>
      </w:r>
    </w:p>
    <w:p w14:paraId="655983C5" w14:textId="6E388540" w:rsidR="00AC2908" w:rsidRDefault="00AC2908" w:rsidP="00AC2908">
      <w:pPr>
        <w:jc w:val="center"/>
      </w:pPr>
      <w:r w:rsidRPr="00AC2908">
        <w:rPr>
          <w:noProof/>
        </w:rPr>
        <w:drawing>
          <wp:inline distT="0" distB="0" distL="0" distR="0" wp14:anchorId="095CDA25" wp14:editId="5C0619BE">
            <wp:extent cx="2490549" cy="1491864"/>
            <wp:effectExtent l="114300" t="114300" r="138430" b="146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56" cy="1556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936871" w14:textId="4453CE56" w:rsidR="00AC2908" w:rsidRPr="00AC2908" w:rsidRDefault="00AC2908" w:rsidP="00AC2908">
      <w:pPr>
        <w:jc w:val="center"/>
        <w:rPr>
          <w:i/>
          <w:iCs/>
        </w:rPr>
      </w:pPr>
      <w:r w:rsidRPr="00AC2908">
        <w:rPr>
          <w:i/>
          <w:iCs/>
        </w:rPr>
        <w:t>4.</w:t>
      </w:r>
      <w:r w:rsidR="00EF71BF">
        <w:rPr>
          <w:i/>
          <w:iCs/>
        </w:rPr>
        <w:t xml:space="preserve"> </w:t>
      </w:r>
      <w:r w:rsidRPr="00AC2908">
        <w:rPr>
          <w:i/>
          <w:iCs/>
        </w:rPr>
        <w:t xml:space="preserve">ábra: </w:t>
      </w:r>
      <w:proofErr w:type="spellStart"/>
      <w:r w:rsidRPr="00AC2908">
        <w:rPr>
          <w:i/>
          <w:iCs/>
        </w:rPr>
        <w:t>result</w:t>
      </w:r>
      <w:proofErr w:type="spellEnd"/>
      <w:r w:rsidRPr="00AC2908">
        <w:rPr>
          <w:i/>
          <w:iCs/>
        </w:rPr>
        <w:t xml:space="preserve"> Dockerfile</w:t>
      </w:r>
    </w:p>
    <w:p w14:paraId="2C5FC583" w14:textId="3BFE669B" w:rsidR="00AC2908" w:rsidRDefault="00AC2908" w:rsidP="00536698">
      <w:r>
        <w:t xml:space="preserve">A </w:t>
      </w:r>
      <w:proofErr w:type="spellStart"/>
      <w:r>
        <w:t>worker</w:t>
      </w:r>
      <w:proofErr w:type="spellEnd"/>
      <w:r>
        <w:t xml:space="preserve"> Dockerfile az 5.ábrán látható, </w:t>
      </w:r>
      <w:r w:rsidR="00EF71BF">
        <w:t xml:space="preserve">ez valósítja majd meg a kommunikációt a </w:t>
      </w:r>
      <w:proofErr w:type="spellStart"/>
      <w:r w:rsidR="00EF71BF">
        <w:t>redis</w:t>
      </w:r>
      <w:proofErr w:type="spellEnd"/>
      <w:r w:rsidR="00EF71BF">
        <w:t xml:space="preserve"> és a db között, .NET </w:t>
      </w:r>
      <w:proofErr w:type="spellStart"/>
      <w:r w:rsidR="00EF71BF">
        <w:t>framework</w:t>
      </w:r>
      <w:proofErr w:type="spellEnd"/>
      <w:r w:rsidR="00EF71BF">
        <w:t xml:space="preserve"> alapú.</w:t>
      </w:r>
    </w:p>
    <w:p w14:paraId="5F3D11E4" w14:textId="7765E366" w:rsidR="00EF71BF" w:rsidRDefault="00EF71BF" w:rsidP="00EF71BF">
      <w:pPr>
        <w:jc w:val="center"/>
      </w:pPr>
      <w:r w:rsidRPr="00EF71BF">
        <w:rPr>
          <w:noProof/>
        </w:rPr>
        <w:drawing>
          <wp:inline distT="0" distB="0" distL="0" distR="0" wp14:anchorId="1AD1C26F" wp14:editId="009FD107">
            <wp:extent cx="3842302" cy="970686"/>
            <wp:effectExtent l="152400" t="114300" r="139700" b="153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840" cy="99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81119" w14:textId="733AC44E" w:rsidR="00536698" w:rsidRDefault="00EF71BF" w:rsidP="00EF71BF">
      <w:pPr>
        <w:jc w:val="center"/>
        <w:rPr>
          <w:i/>
          <w:iCs/>
        </w:rPr>
      </w:pPr>
      <w:r w:rsidRPr="00EF71BF">
        <w:rPr>
          <w:i/>
          <w:iCs/>
        </w:rPr>
        <w:t xml:space="preserve">5. ábra: </w:t>
      </w:r>
      <w:proofErr w:type="spellStart"/>
      <w:r w:rsidRPr="00EF71BF">
        <w:rPr>
          <w:i/>
          <w:iCs/>
        </w:rPr>
        <w:t>worker</w:t>
      </w:r>
      <w:proofErr w:type="spellEnd"/>
      <w:r w:rsidRPr="00EF71BF">
        <w:rPr>
          <w:i/>
          <w:iCs/>
        </w:rPr>
        <w:t xml:space="preserve"> Dockerfile</w:t>
      </w:r>
    </w:p>
    <w:p w14:paraId="49217501" w14:textId="2392937D" w:rsidR="00EF71BF" w:rsidRDefault="00EF71BF" w:rsidP="00EF71BF">
      <w:pPr>
        <w:ind w:left="0" w:firstLine="0"/>
      </w:pPr>
    </w:p>
    <w:p w14:paraId="0DE70C04" w14:textId="49441031" w:rsidR="00EF71BF" w:rsidRDefault="00EF71BF" w:rsidP="00EF71BF">
      <w:pPr>
        <w:ind w:left="0" w:firstLine="346"/>
      </w:pPr>
      <w:r>
        <w:t xml:space="preserve">Így előálltak a szükséges Dockerfile-ok, </w:t>
      </w:r>
      <w:proofErr w:type="spellStart"/>
      <w:r>
        <w:t>mostmár</w:t>
      </w:r>
      <w:proofErr w:type="spellEnd"/>
      <w:r>
        <w:t xml:space="preserve"> csak </w:t>
      </w:r>
      <w:proofErr w:type="spellStart"/>
      <w:r>
        <w:t>buildelni</w:t>
      </w:r>
      <w:proofErr w:type="spellEnd"/>
      <w:r>
        <w:t xml:space="preserve"> kell őket és a saját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repositorymba</w:t>
      </w:r>
      <w:proofErr w:type="spellEnd"/>
      <w:r>
        <w:t xml:space="preserve"> feltölteni. A </w:t>
      </w:r>
      <w:proofErr w:type="spellStart"/>
      <w:r>
        <w:t>buildeléshez</w:t>
      </w:r>
      <w:proofErr w:type="spellEnd"/>
      <w:r>
        <w:t xml:space="preserve"> szükséges parancsokat a 6.ábra tartalmazza. Először be kell jelentkezni a saját </w:t>
      </w:r>
      <w:proofErr w:type="spellStart"/>
      <w:r>
        <w:t>repositoryba</w:t>
      </w:r>
      <w:proofErr w:type="spellEnd"/>
      <w:r>
        <w:t xml:space="preserve">, majd egyenként </w:t>
      </w:r>
      <w:proofErr w:type="spellStart"/>
      <w:r>
        <w:t>buildelni</w:t>
      </w:r>
      <w:proofErr w:type="spellEnd"/>
      <w:r>
        <w:t xml:space="preserve"> és feltölteni a megfelelő </w:t>
      </w:r>
      <w:proofErr w:type="spellStart"/>
      <w:r>
        <w:t>cimkével</w:t>
      </w:r>
      <w:proofErr w:type="spellEnd"/>
      <w:r>
        <w:t xml:space="preserve"> ellátott image-ket. Ez után rendelkezésre állnak </w:t>
      </w:r>
      <w:r w:rsidR="00B2696A">
        <w:t>további felhasználásra.</w:t>
      </w:r>
    </w:p>
    <w:p w14:paraId="59D0ECCC" w14:textId="59FDF2F6" w:rsidR="00EF71BF" w:rsidRDefault="00EF71BF" w:rsidP="00EF71BF">
      <w:pPr>
        <w:ind w:left="0" w:firstLine="346"/>
        <w:jc w:val="center"/>
      </w:pPr>
      <w:r w:rsidRPr="00EF71BF">
        <w:rPr>
          <w:noProof/>
        </w:rPr>
        <w:lastRenderedPageBreak/>
        <w:drawing>
          <wp:inline distT="0" distB="0" distL="0" distR="0" wp14:anchorId="7E5E9E48" wp14:editId="2B0B6070">
            <wp:extent cx="5293540" cy="2462724"/>
            <wp:effectExtent l="133350" t="114300" r="15494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84" cy="249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248A59" w14:textId="532E12B9" w:rsidR="00EF71BF" w:rsidRPr="00EF71BF" w:rsidRDefault="00EF71BF" w:rsidP="00B2696A">
      <w:pPr>
        <w:ind w:left="0" w:firstLine="346"/>
        <w:jc w:val="center"/>
        <w:rPr>
          <w:i/>
          <w:iCs/>
        </w:rPr>
      </w:pPr>
      <w:r w:rsidRPr="00EF71BF">
        <w:rPr>
          <w:i/>
          <w:iCs/>
        </w:rPr>
        <w:t xml:space="preserve">6. ábra: image </w:t>
      </w:r>
      <w:proofErr w:type="spellStart"/>
      <w:r w:rsidRPr="00EF71BF">
        <w:rPr>
          <w:i/>
          <w:iCs/>
        </w:rPr>
        <w:t>build</w:t>
      </w:r>
      <w:proofErr w:type="spellEnd"/>
      <w:r w:rsidRPr="00EF71BF">
        <w:rPr>
          <w:i/>
          <w:iCs/>
        </w:rPr>
        <w:t xml:space="preserve"> parancsok</w:t>
      </w:r>
    </w:p>
    <w:p w14:paraId="092FA91E" w14:textId="299124C4" w:rsidR="00EF71BF" w:rsidRDefault="00EF71BF" w:rsidP="00EF71BF">
      <w:pPr>
        <w:pStyle w:val="Heading3"/>
      </w:pPr>
      <w:proofErr w:type="spellStart"/>
      <w:r>
        <w:t>Deployment</w:t>
      </w:r>
      <w:proofErr w:type="spellEnd"/>
      <w:r>
        <w:t xml:space="preserve"> és service megvalósítása</w:t>
      </w:r>
    </w:p>
    <w:p w14:paraId="403C39B6" w14:textId="114FFA6C" w:rsidR="00B2696A" w:rsidRDefault="00C27370" w:rsidP="00B2696A">
      <w:r>
        <w:t xml:space="preserve">A </w:t>
      </w:r>
      <w:proofErr w:type="spellStart"/>
      <w:r>
        <w:t>deployment</w:t>
      </w:r>
      <w:proofErr w:type="spellEnd"/>
      <w:r>
        <w:t xml:space="preserve"> a </w:t>
      </w:r>
      <w:proofErr w:type="spellStart"/>
      <w:proofErr w:type="gramStart"/>
      <w:r>
        <w:t>dep.yaml</w:t>
      </w:r>
      <w:proofErr w:type="spellEnd"/>
      <w:proofErr w:type="gramEnd"/>
      <w:r>
        <w:t xml:space="preserve"> file alapján megy végbe, mellékelve látható[2]. Itt definiáljuk 5db </w:t>
      </w:r>
      <w:proofErr w:type="spellStart"/>
      <w:r>
        <w:t>pod</w:t>
      </w:r>
      <w:proofErr w:type="spellEnd"/>
      <w:r>
        <w:t xml:space="preserve"> </w:t>
      </w:r>
      <w:proofErr w:type="spellStart"/>
      <w:r>
        <w:t>deploymentjét</w:t>
      </w:r>
      <w:proofErr w:type="spellEnd"/>
      <w:r>
        <w:t xml:space="preserve"> külön egy </w:t>
      </w:r>
      <w:proofErr w:type="spellStart"/>
      <w:r>
        <w:t>vote</w:t>
      </w:r>
      <w:proofErr w:type="spellEnd"/>
      <w:r>
        <w:t xml:space="preserve"> nevű </w:t>
      </w:r>
      <w:proofErr w:type="spellStart"/>
      <w:r>
        <w:t>namespace</w:t>
      </w:r>
      <w:proofErr w:type="spellEnd"/>
      <w:r>
        <w:t>-be az könnyebb átláthatóság végett. A db sima „postgres:9.</w:t>
      </w:r>
      <w:proofErr w:type="gramStart"/>
      <w:r>
        <w:t>4”-</w:t>
      </w:r>
      <w:proofErr w:type="gramEnd"/>
      <w:r>
        <w:t xml:space="preserve">es </w:t>
      </w:r>
      <w:proofErr w:type="spellStart"/>
      <w:r>
        <w:t>imaget</w:t>
      </w:r>
      <w:proofErr w:type="spellEnd"/>
      <w:r>
        <w:t xml:space="preserve"> használ, ez a </w:t>
      </w:r>
      <w:proofErr w:type="spellStart"/>
      <w:r>
        <w:t>perzisztens</w:t>
      </w:r>
      <w:proofErr w:type="spellEnd"/>
      <w:r>
        <w:t xml:space="preserve"> adatbázisunk, be van állítva külön, hol tárolja az adatokat a filerendszerünkben, valamint a szükséges környezeti változók át vannak adva neki, az 5432-es </w:t>
      </w:r>
      <w:proofErr w:type="spellStart"/>
      <w:r>
        <w:t>porton</w:t>
      </w:r>
      <w:proofErr w:type="spellEnd"/>
      <w:r>
        <w:t xml:space="preserve"> kommunikál. A </w:t>
      </w:r>
      <w:proofErr w:type="spellStart"/>
      <w:r>
        <w:t>redis</w:t>
      </w:r>
      <w:proofErr w:type="spellEnd"/>
      <w:r>
        <w:t xml:space="preserve"> egy „</w:t>
      </w:r>
      <w:proofErr w:type="spellStart"/>
      <w:proofErr w:type="gramStart"/>
      <w:r>
        <w:t>redis:alpine</w:t>
      </w:r>
      <w:proofErr w:type="spellEnd"/>
      <w:proofErr w:type="gramEnd"/>
      <w:r>
        <w:t xml:space="preserve">” </w:t>
      </w:r>
      <w:proofErr w:type="spellStart"/>
      <w:r>
        <w:t>imaget</w:t>
      </w:r>
      <w:proofErr w:type="spellEnd"/>
      <w:r>
        <w:t xml:space="preserve"> használ, 6379-es </w:t>
      </w:r>
      <w:proofErr w:type="spellStart"/>
      <w:r>
        <w:t>porton</w:t>
      </w:r>
      <w:proofErr w:type="spellEnd"/>
      <w:r>
        <w:t xml:space="preserve"> kommunikál, és szintén be van állítva </w:t>
      </w:r>
      <w:proofErr w:type="spellStart"/>
      <w:r>
        <w:t>nekü</w:t>
      </w:r>
      <w:proofErr w:type="spellEnd"/>
      <w:r>
        <w:t xml:space="preserve"> adattárolásra útvonal. A </w:t>
      </w:r>
      <w:proofErr w:type="spellStart"/>
      <w:r>
        <w:t>result</w:t>
      </w:r>
      <w:proofErr w:type="spellEnd"/>
      <w:r>
        <w:t xml:space="preserve"> </w:t>
      </w:r>
      <w:r w:rsidR="00C76F32">
        <w:t xml:space="preserve">a </w:t>
      </w:r>
      <w:proofErr w:type="spellStart"/>
      <w:r w:rsidR="00C76F32">
        <w:t>dockerhub</w:t>
      </w:r>
      <w:proofErr w:type="spellEnd"/>
      <w:r w:rsidR="00C76F32">
        <w:t xml:space="preserve"> </w:t>
      </w:r>
      <w:proofErr w:type="spellStart"/>
      <w:r w:rsidR="00C76F32">
        <w:t>repository-nkból</w:t>
      </w:r>
      <w:proofErr w:type="spellEnd"/>
      <w:r w:rsidR="00C76F32">
        <w:t xml:space="preserve"> a „</w:t>
      </w:r>
      <w:proofErr w:type="spellStart"/>
      <w:r w:rsidR="00C76F32" w:rsidRPr="00C76F32">
        <w:t>result_im</w:t>
      </w:r>
      <w:proofErr w:type="spellEnd"/>
      <w:r w:rsidR="00C76F32">
        <w:t xml:space="preserve">” </w:t>
      </w:r>
      <w:proofErr w:type="spellStart"/>
      <w:r w:rsidR="00C76F32">
        <w:t>imaget</w:t>
      </w:r>
      <w:proofErr w:type="spellEnd"/>
      <w:r w:rsidR="00C76F32">
        <w:t xml:space="preserve"> használja, 80-as </w:t>
      </w:r>
      <w:proofErr w:type="spellStart"/>
      <w:r w:rsidR="00C76F32">
        <w:t>porton</w:t>
      </w:r>
      <w:proofErr w:type="spellEnd"/>
      <w:r>
        <w:t>.</w:t>
      </w:r>
      <w:r w:rsidR="00C76F32">
        <w:t xml:space="preserve"> </w:t>
      </w:r>
      <w:r>
        <w:t xml:space="preserve">A </w:t>
      </w:r>
      <w:proofErr w:type="spellStart"/>
      <w:r>
        <w:t>vote</w:t>
      </w:r>
      <w:proofErr w:type="spellEnd"/>
      <w:r>
        <w:t>, az előbb elkészített „</w:t>
      </w:r>
      <w:proofErr w:type="spellStart"/>
      <w:r w:rsidRPr="00C27370">
        <w:t>vote_im</w:t>
      </w:r>
      <w:proofErr w:type="spellEnd"/>
      <w:r>
        <w:t xml:space="preserve">” </w:t>
      </w:r>
      <w:proofErr w:type="spellStart"/>
      <w:r>
        <w:t>imaget</w:t>
      </w:r>
      <w:proofErr w:type="spellEnd"/>
      <w:r>
        <w:t xml:space="preserve"> használja, 80-as </w:t>
      </w:r>
      <w:proofErr w:type="spellStart"/>
      <w:r>
        <w:t>porton</w:t>
      </w:r>
      <w:proofErr w:type="spellEnd"/>
      <w:r>
        <w:t xml:space="preserve">. </w:t>
      </w:r>
      <w:proofErr w:type="gramStart"/>
      <w:r>
        <w:t xml:space="preserve">A  </w:t>
      </w:r>
      <w:proofErr w:type="spellStart"/>
      <w:r w:rsidR="00C76F32">
        <w:t>worker</w:t>
      </w:r>
      <w:proofErr w:type="spellEnd"/>
      <w:proofErr w:type="gramEnd"/>
      <w:r w:rsidR="00C76F32">
        <w:t xml:space="preserve"> szintén az előre legyártott „</w:t>
      </w:r>
      <w:proofErr w:type="spellStart"/>
      <w:r w:rsidR="00C76F32">
        <w:t>worker_im</w:t>
      </w:r>
      <w:proofErr w:type="spellEnd"/>
      <w:r w:rsidR="00C76F32">
        <w:t xml:space="preserve">” </w:t>
      </w:r>
      <w:proofErr w:type="spellStart"/>
      <w:r w:rsidR="00C76F32">
        <w:t>imaget</w:t>
      </w:r>
      <w:proofErr w:type="spellEnd"/>
      <w:r w:rsidR="00C76F32">
        <w:t xml:space="preserve"> használja. Fontos megemlíteni, hogy most az egyszerűség kedvéért „</w:t>
      </w:r>
      <w:proofErr w:type="spellStart"/>
      <w:r w:rsidR="00C76F32">
        <w:t>replicas</w:t>
      </w:r>
      <w:proofErr w:type="spellEnd"/>
      <w:r w:rsidR="00C76F32">
        <w:t xml:space="preserve">: 1” értéket használok mindenhol. </w:t>
      </w:r>
    </w:p>
    <w:p w14:paraId="4446B370" w14:textId="2D204B2F" w:rsidR="00C76F32" w:rsidRDefault="00C76F32" w:rsidP="00B2696A">
      <w:r>
        <w:t xml:space="preserve">Már csak a service előállítása maradt, hogy működőképes legyen az alkalmazás, ennek a </w:t>
      </w:r>
      <w:proofErr w:type="spellStart"/>
      <w:proofErr w:type="gramStart"/>
      <w:r>
        <w:t>service.yaml</w:t>
      </w:r>
      <w:proofErr w:type="spellEnd"/>
      <w:proofErr w:type="gramEnd"/>
      <w:r>
        <w:t xml:space="preserve"> file-ja mellékelve látható[3]. </w:t>
      </w:r>
      <w:r w:rsidR="00DA5A8B">
        <w:t xml:space="preserve">Itt létrehozzuk a </w:t>
      </w:r>
      <w:proofErr w:type="spellStart"/>
      <w:r w:rsidR="00DA5A8B">
        <w:t>serviceket</w:t>
      </w:r>
      <w:proofErr w:type="spellEnd"/>
      <w:r w:rsidR="00DA5A8B">
        <w:t xml:space="preserve">. Hálózati beállításokat tekintve </w:t>
      </w:r>
      <w:proofErr w:type="spellStart"/>
      <w:r w:rsidR="00DA5A8B">
        <w:t>ClusterIP</w:t>
      </w:r>
      <w:proofErr w:type="spellEnd"/>
      <w:r w:rsidR="00DA5A8B">
        <w:t xml:space="preserve"> a </w:t>
      </w:r>
      <w:proofErr w:type="spellStart"/>
      <w:proofErr w:type="gramStart"/>
      <w:r w:rsidR="00DA5A8B">
        <w:t>worker,redis</w:t>
      </w:r>
      <w:proofErr w:type="spellEnd"/>
      <w:proofErr w:type="gramEnd"/>
      <w:r w:rsidR="00DA5A8B">
        <w:t xml:space="preserve"> és db, tehát csak </w:t>
      </w:r>
      <w:proofErr w:type="spellStart"/>
      <w:r w:rsidR="00DA5A8B">
        <w:t>cluster</w:t>
      </w:r>
      <w:proofErr w:type="spellEnd"/>
      <w:r w:rsidR="00DA5A8B">
        <w:t>-en belülről érhető el, mivel nekik csak egymással kell kommunikálni és nem is lenne biztonságok ha kívülről szükségtelenül elérhetőek lennének. A 2db webes felület(</w:t>
      </w:r>
      <w:proofErr w:type="spellStart"/>
      <w:proofErr w:type="gramStart"/>
      <w:r w:rsidR="00DA5A8B">
        <w:t>result,vote</w:t>
      </w:r>
      <w:proofErr w:type="spellEnd"/>
      <w:proofErr w:type="gramEnd"/>
      <w:r w:rsidR="00DA5A8B">
        <w:t xml:space="preserve">) viszont </w:t>
      </w:r>
      <w:proofErr w:type="spellStart"/>
      <w:r w:rsidR="00DA5A8B">
        <w:t>NodePort</w:t>
      </w:r>
      <w:proofErr w:type="spellEnd"/>
      <w:r w:rsidR="00DA5A8B">
        <w:t xml:space="preserve">, tehát kívülről is elérhető. Az egymással való kommunikációra szolgálnak a megadott </w:t>
      </w:r>
      <w:proofErr w:type="spellStart"/>
      <w:r w:rsidR="00DA5A8B">
        <w:t>targetPort</w:t>
      </w:r>
      <w:proofErr w:type="spellEnd"/>
      <w:r w:rsidR="00DA5A8B">
        <w:t xml:space="preserve">-ok, a port segítségével érthető el közvetlenül a service, ha ismerjük IP címét, és </w:t>
      </w:r>
      <w:proofErr w:type="spellStart"/>
      <w:r w:rsidR="00DA5A8B">
        <w:t>nodePort</w:t>
      </w:r>
      <w:proofErr w:type="spellEnd"/>
      <w:r w:rsidR="00DA5A8B">
        <w:t xml:space="preserve"> segítségével érhető el kívülről.</w:t>
      </w:r>
    </w:p>
    <w:p w14:paraId="4AF127A9" w14:textId="2BB975DA" w:rsidR="00DA5A8B" w:rsidRDefault="00DA5A8B" w:rsidP="00B2696A">
      <w:proofErr w:type="gramStart"/>
      <w:r>
        <w:t>A</w:t>
      </w:r>
      <w:r w:rsidR="00DE4073">
        <w:t>hhoz</w:t>
      </w:r>
      <w:proofErr w:type="gramEnd"/>
      <w:r w:rsidR="00DE4073">
        <w:t xml:space="preserve"> hogy működésre bírjuk a rendszerünk, az alábbi paranccsal el kell indítanunk, ami a 7.ábrán látszik.</w:t>
      </w:r>
    </w:p>
    <w:p w14:paraId="04EB09A3" w14:textId="6A14F854" w:rsidR="00DE4073" w:rsidRDefault="00DE4073" w:rsidP="00DE4073">
      <w:pPr>
        <w:jc w:val="center"/>
      </w:pPr>
      <w:r w:rsidRPr="00DE4073">
        <w:drawing>
          <wp:inline distT="0" distB="0" distL="0" distR="0" wp14:anchorId="12183FA8" wp14:editId="191F8A9A">
            <wp:extent cx="4782217" cy="447737"/>
            <wp:effectExtent l="133350" t="114300" r="13271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87AC2C" w14:textId="481FDFA5" w:rsidR="00DE4073" w:rsidRPr="00DE4073" w:rsidRDefault="00DE4073" w:rsidP="00DE4073">
      <w:pPr>
        <w:jc w:val="center"/>
        <w:rPr>
          <w:i/>
          <w:iCs/>
        </w:rPr>
      </w:pPr>
      <w:r w:rsidRPr="00DE4073">
        <w:rPr>
          <w:i/>
          <w:iCs/>
        </w:rPr>
        <w:t xml:space="preserve">7. ábra: service és </w:t>
      </w:r>
      <w:proofErr w:type="spellStart"/>
      <w:r w:rsidRPr="00DE4073">
        <w:rPr>
          <w:i/>
          <w:iCs/>
        </w:rPr>
        <w:t>deployment</w:t>
      </w:r>
      <w:proofErr w:type="spellEnd"/>
      <w:r w:rsidRPr="00DE4073">
        <w:rPr>
          <w:i/>
          <w:iCs/>
        </w:rPr>
        <w:t xml:space="preserve"> indítása</w:t>
      </w:r>
    </w:p>
    <w:p w14:paraId="07C2F288" w14:textId="494D5BB0" w:rsidR="00DE4073" w:rsidRPr="00B2696A" w:rsidRDefault="00DE4073" w:rsidP="00B2696A"/>
    <w:p w14:paraId="32EEDA41" w14:textId="54AA4715" w:rsidR="00DE4073" w:rsidRDefault="00DE4073" w:rsidP="00DE4073">
      <w:pPr>
        <w:pStyle w:val="Heading3"/>
      </w:pPr>
      <w:r>
        <w:t>Eredmények tesztelése</w:t>
      </w:r>
    </w:p>
    <w:p w14:paraId="2375C8E6" w14:textId="30AA8C37" w:rsidR="00DE4073" w:rsidRDefault="00DE4073" w:rsidP="00DE4073">
      <w:r>
        <w:t>A „</w:t>
      </w:r>
      <w:proofErr w:type="spellStart"/>
      <w:r w:rsidRPr="00DE4073">
        <w:t>kubectl</w:t>
      </w:r>
      <w:proofErr w:type="spellEnd"/>
      <w:r w:rsidRPr="00DE4073">
        <w:t xml:space="preserve"> </w:t>
      </w:r>
      <w:proofErr w:type="spellStart"/>
      <w:r w:rsidRPr="00DE4073">
        <w:t>get</w:t>
      </w:r>
      <w:proofErr w:type="spellEnd"/>
      <w:r w:rsidRPr="00DE4073">
        <w:t xml:space="preserve"> </w:t>
      </w:r>
      <w:proofErr w:type="spellStart"/>
      <w:r w:rsidRPr="00DE4073">
        <w:t>po</w:t>
      </w:r>
      <w:proofErr w:type="spellEnd"/>
      <w:r w:rsidRPr="00DE4073">
        <w:t xml:space="preserve"> -n </w:t>
      </w:r>
      <w:proofErr w:type="spellStart"/>
      <w:r w:rsidRPr="00DE4073">
        <w:t>vote</w:t>
      </w:r>
      <w:proofErr w:type="spellEnd"/>
      <w:r>
        <w:t>” paranccsal ellenőri</w:t>
      </w:r>
      <w:r>
        <w:t xml:space="preserve">ztem, hogy az összes </w:t>
      </w:r>
      <w:proofErr w:type="spellStart"/>
      <w:r>
        <w:t>pod</w:t>
      </w:r>
      <w:proofErr w:type="spellEnd"/>
      <w:r>
        <w:t xml:space="preserve"> megfelelően elindult-e. Miután mind „</w:t>
      </w:r>
      <w:proofErr w:type="spellStart"/>
      <w:r>
        <w:t>running</w:t>
      </w:r>
      <w:proofErr w:type="spellEnd"/>
      <w:r>
        <w:t xml:space="preserve">” </w:t>
      </w:r>
      <w:proofErr w:type="gramStart"/>
      <w:r>
        <w:t>lett ,</w:t>
      </w:r>
      <w:proofErr w:type="gramEnd"/>
      <w:r>
        <w:t xml:space="preserve"> a „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-n </w:t>
      </w:r>
      <w:proofErr w:type="spellStart"/>
      <w:r>
        <w:t>vote</w:t>
      </w:r>
      <w:proofErr w:type="spellEnd"/>
      <w:r>
        <w:t>” paranccsal megnéztem a szavazó felület(</w:t>
      </w:r>
      <w:proofErr w:type="spellStart"/>
      <w:r>
        <w:t>vote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címét és egy böngészőben megnyitottam a service </w:t>
      </w:r>
      <w:proofErr w:type="spellStart"/>
      <w:r>
        <w:t>ip</w:t>
      </w:r>
      <w:proofErr w:type="spellEnd"/>
      <w:r>
        <w:t xml:space="preserve"> címét a </w:t>
      </w:r>
      <w:proofErr w:type="spellStart"/>
      <w:r>
        <w:lastRenderedPageBreak/>
        <w:t>service.yaml</w:t>
      </w:r>
      <w:proofErr w:type="spellEnd"/>
      <w:r>
        <w:t xml:space="preserve"> </w:t>
      </w:r>
      <w:proofErr w:type="spellStart"/>
      <w:r>
        <w:t>fileban</w:t>
      </w:r>
      <w:proofErr w:type="spellEnd"/>
      <w:r>
        <w:t xml:space="preserve"> definiált 5000-es </w:t>
      </w:r>
      <w:proofErr w:type="spellStart"/>
      <w:r>
        <w:t>porttal</w:t>
      </w:r>
      <w:proofErr w:type="spellEnd"/>
      <w:r>
        <w:t xml:space="preserve"> és a 8.ábrán látható eredményt kaptam, tehát a </w:t>
      </w:r>
      <w:proofErr w:type="spellStart"/>
      <w:r>
        <w:t>vote</w:t>
      </w:r>
      <w:proofErr w:type="spellEnd"/>
      <w:r>
        <w:t xml:space="preserve"> rész működik. Hasonló eredményre jutottam parancssori böngészővel is. A szavazat leadását követően a tényleges tesztje az alkalmazásunknak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volt, </w:t>
      </w:r>
      <w:r w:rsidR="00D9674F">
        <w:t>ami a 9.ábrán láthatóan megfelelően működött és valós eredményeket megfelelő formában adott vissza. Ebből arra a konklúzióra juthatunk, hogy a rendszer egészét vizsgálva végponttól-végpontig megfelelően funkcionál.</w:t>
      </w:r>
    </w:p>
    <w:p w14:paraId="30320E5D" w14:textId="52F6EBBF" w:rsidR="00DE4073" w:rsidRDefault="00DE4073" w:rsidP="00DE4073">
      <w:pPr>
        <w:jc w:val="left"/>
      </w:pPr>
      <w:r w:rsidRPr="00DE4073">
        <w:drawing>
          <wp:inline distT="0" distB="0" distL="0" distR="0" wp14:anchorId="074FE762" wp14:editId="3857B42D">
            <wp:extent cx="2362200" cy="24571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340" cy="24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DE4073">
        <w:rPr>
          <w:noProof/>
        </w:rPr>
        <w:t xml:space="preserve"> </w:t>
      </w:r>
      <w:r w:rsidRPr="00DE4073">
        <w:drawing>
          <wp:inline distT="0" distB="0" distL="0" distR="0" wp14:anchorId="6DA95690" wp14:editId="1C83F45F">
            <wp:extent cx="2472055" cy="2449480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879" cy="25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1931" w14:textId="64C82A17" w:rsidR="00DE4073" w:rsidRPr="00DE4073" w:rsidRDefault="00DE4073" w:rsidP="00DE4073">
      <w:pPr>
        <w:ind w:left="1015"/>
        <w:rPr>
          <w:i/>
          <w:iCs/>
        </w:rPr>
      </w:pPr>
      <w:r w:rsidRPr="00DE4073">
        <w:rPr>
          <w:i/>
          <w:iCs/>
        </w:rPr>
        <w:t xml:space="preserve">8. ábra: </w:t>
      </w:r>
      <w:proofErr w:type="spellStart"/>
      <w:r w:rsidRPr="00DE4073">
        <w:rPr>
          <w:i/>
          <w:iCs/>
        </w:rPr>
        <w:t>vote</w:t>
      </w:r>
      <w:proofErr w:type="spellEnd"/>
      <w:r w:rsidRPr="00DE4073">
        <w:rPr>
          <w:i/>
          <w:iCs/>
        </w:rPr>
        <w:t xml:space="preserve"> felület</w:t>
      </w:r>
      <w:r w:rsidRPr="00DE4073">
        <w:rPr>
          <w:i/>
          <w:iCs/>
        </w:rPr>
        <w:tab/>
      </w:r>
      <w:r w:rsidRPr="00DE4073">
        <w:rPr>
          <w:i/>
          <w:iCs/>
        </w:rPr>
        <w:tab/>
      </w:r>
      <w:r w:rsidRPr="00DE4073">
        <w:rPr>
          <w:i/>
          <w:iCs/>
        </w:rPr>
        <w:tab/>
      </w:r>
      <w:r w:rsidRPr="00DE4073">
        <w:rPr>
          <w:i/>
          <w:iCs/>
        </w:rPr>
        <w:tab/>
      </w:r>
      <w:r w:rsidRPr="00DE4073">
        <w:rPr>
          <w:i/>
          <w:iCs/>
        </w:rPr>
        <w:tab/>
        <w:t>9</w:t>
      </w:r>
      <w:r w:rsidRPr="00DE4073">
        <w:rPr>
          <w:i/>
          <w:iCs/>
        </w:rPr>
        <w:t xml:space="preserve">. ábra: </w:t>
      </w:r>
      <w:proofErr w:type="spellStart"/>
      <w:r w:rsidRPr="00DE4073">
        <w:rPr>
          <w:i/>
          <w:iCs/>
        </w:rPr>
        <w:t>result</w:t>
      </w:r>
      <w:proofErr w:type="spellEnd"/>
      <w:r w:rsidRPr="00DE4073">
        <w:rPr>
          <w:i/>
          <w:iCs/>
        </w:rPr>
        <w:t xml:space="preserve"> felület</w:t>
      </w:r>
    </w:p>
    <w:p w14:paraId="2504D190" w14:textId="32F03DF3" w:rsidR="00DE4073" w:rsidRDefault="00DE4073" w:rsidP="00DE4073"/>
    <w:p w14:paraId="283C929F" w14:textId="77777777" w:rsidR="00DE4073" w:rsidRPr="00DE4073" w:rsidRDefault="00DE4073" w:rsidP="00DE4073"/>
    <w:p w14:paraId="201EF39F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5E74D1E8" w14:textId="77777777" w:rsidR="00FD313A" w:rsidRDefault="00FD313A">
      <w:pPr>
        <w:pStyle w:val="BodyText"/>
      </w:pPr>
    </w:p>
    <w:p w14:paraId="2316D868" w14:textId="0C68BAC8" w:rsidR="00D9674F" w:rsidRDefault="00D9674F" w:rsidP="006971C3">
      <w:r>
        <w:t xml:space="preserve">A félév során sok új dolgot megtanultam a Docker és </w:t>
      </w:r>
      <w:proofErr w:type="spellStart"/>
      <w:r>
        <w:t>Kubernetes</w:t>
      </w:r>
      <w:proofErr w:type="spellEnd"/>
      <w:r>
        <w:t xml:space="preserve"> témakörébe, ezek segítségéve</w:t>
      </w:r>
    </w:p>
    <w:p w14:paraId="42A5A57F" w14:textId="19D1DCF8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67CAC869" w14:textId="77777777" w:rsidR="009F7DA8" w:rsidRDefault="009F7DA8" w:rsidP="006971C3">
      <w:r>
        <w:t>Ezt a részt tagolható a következő pontok megválaszolásával:</w:t>
      </w:r>
    </w:p>
    <w:p w14:paraId="697744B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1F947295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1CFC7DE5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1D7683C6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66AA04A4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2380ECE2" w14:textId="77777777" w:rsidR="00970099" w:rsidRDefault="008C52E4" w:rsidP="006971C3">
      <w:r>
        <w:t>Ha valaki elolvassa ezt a részt, képet kell kapnia az egész dolgozatról!</w:t>
      </w:r>
    </w:p>
    <w:p w14:paraId="240C63C2" w14:textId="77777777" w:rsidR="008C52E4" w:rsidRDefault="008C52E4" w:rsidP="006971C3"/>
    <w:p w14:paraId="0A5BD229" w14:textId="77777777" w:rsidR="00970099" w:rsidRDefault="00970099" w:rsidP="00970099">
      <w:r>
        <w:t xml:space="preserve">Fontos, hogy az itt megadott sablontól el lehet térni, használata nem kötelező, csak segítséget jelenthet, viszont a fedőlap lehetőleg maradjon ugyanez és </w:t>
      </w:r>
      <w:proofErr w:type="spellStart"/>
      <w:r>
        <w:t>tartalmilag</w:t>
      </w:r>
      <w:proofErr w:type="spellEnd"/>
      <w:r>
        <w:t xml:space="preserve"> egyezzen meg a sablon irányelveivel. A beszámoló felépítésében nem érdemes eltérni a Bevezető - Féléves munka és eredmények bemutatása - Összefoglaló hármastól.</w:t>
      </w:r>
    </w:p>
    <w:p w14:paraId="7F9A29B6" w14:textId="77777777" w:rsidR="00FD313A" w:rsidRDefault="00FD313A">
      <w:pPr>
        <w:pStyle w:val="BodyText"/>
        <w:ind w:firstLine="0"/>
      </w:pPr>
    </w:p>
    <w:p w14:paraId="583F1B82" w14:textId="77777777" w:rsidR="00FD313A" w:rsidRDefault="00FD313A">
      <w:pPr>
        <w:sectPr w:rsidR="00FD313A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080F35C1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4A8DD354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0B1A22AA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DF1096B" w14:textId="77777777" w:rsidR="00FD313A" w:rsidRPr="002D42F0" w:rsidRDefault="00FD313A" w:rsidP="002D42F0">
            <w:pPr>
              <w:ind w:left="0" w:firstLine="0"/>
            </w:pPr>
            <w:bookmarkStart w:id="0" w:name="_Ref321833265"/>
            <w:bookmarkStart w:id="1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0"/>
            <w:r w:rsidRPr="002D42F0">
              <w:t>]</w:t>
            </w:r>
            <w:bookmarkEnd w:id="1"/>
          </w:p>
        </w:tc>
        <w:tc>
          <w:tcPr>
            <w:tcW w:w="8705" w:type="dxa"/>
            <w:shd w:val="clear" w:color="auto" w:fill="auto"/>
          </w:tcPr>
          <w:p w14:paraId="630327C9" w14:textId="77777777" w:rsidR="00FD313A" w:rsidRDefault="00FD313A">
            <w:pPr>
              <w:pStyle w:val="BodyText"/>
              <w:ind w:left="0" w:firstLine="0"/>
            </w:pPr>
            <w:proofErr w:type="spellStart"/>
            <w:r>
              <w:rPr>
                <w:bCs/>
              </w:rPr>
              <w:t>Umberto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Eco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 xml:space="preserve">Hogyan írjunk </w:t>
            </w:r>
            <w:proofErr w:type="gramStart"/>
            <w:r>
              <w:rPr>
                <w:bCs/>
                <w:i/>
                <w:iCs/>
              </w:rPr>
              <w:t>szakdolgozatot?,</w:t>
            </w:r>
            <w:proofErr w:type="gramEnd"/>
            <w:r>
              <w:t xml:space="preserve"> </w:t>
            </w:r>
            <w:proofErr w:type="spellStart"/>
            <w:r>
              <w:t>Kairosz</w:t>
            </w:r>
            <w:proofErr w:type="spellEnd"/>
            <w:r>
              <w:t xml:space="preserve"> Kiadó, 2000, ISBN: 9639137537.</w:t>
            </w:r>
          </w:p>
        </w:tc>
      </w:tr>
      <w:tr w:rsidR="00FD313A" w14:paraId="2342CBA8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04B082AB" w14:textId="77777777" w:rsidR="00FD313A" w:rsidRPr="002D42F0" w:rsidRDefault="00FD313A" w:rsidP="002D42F0">
            <w:pPr>
              <w:ind w:left="0" w:firstLine="0"/>
            </w:pPr>
            <w:bookmarkStart w:id="2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2"/>
          </w:p>
        </w:tc>
        <w:tc>
          <w:tcPr>
            <w:tcW w:w="8705" w:type="dxa"/>
            <w:shd w:val="clear" w:color="auto" w:fill="auto"/>
          </w:tcPr>
          <w:p w14:paraId="0291825D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</w:t>
            </w:r>
            <w:proofErr w:type="spellStart"/>
            <w:r>
              <w:rPr>
                <w:i/>
                <w:iCs/>
              </w:rPr>
              <w:t>Kisssregény</w:t>
            </w:r>
            <w:proofErr w:type="spellEnd"/>
            <w:r>
              <w:rPr>
                <w:i/>
                <w:iCs/>
              </w:rPr>
              <w:t>)</w:t>
            </w:r>
            <w:r>
              <w:t>, Magvető Könyvkiadó, 2004, ISBN: 9631423948.</w:t>
            </w:r>
          </w:p>
        </w:tc>
      </w:tr>
      <w:tr w:rsidR="00FD313A" w14:paraId="41F5BE8E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48BA368" w14:textId="77777777" w:rsidR="00FD313A" w:rsidRPr="002D42F0" w:rsidRDefault="00FD313A" w:rsidP="002D42F0">
            <w:pPr>
              <w:ind w:left="0" w:firstLine="0"/>
            </w:pPr>
            <w:bookmarkStart w:id="3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3"/>
          </w:p>
        </w:tc>
        <w:tc>
          <w:tcPr>
            <w:tcW w:w="8705" w:type="dxa"/>
            <w:shd w:val="clear" w:color="auto" w:fill="auto"/>
          </w:tcPr>
          <w:p w14:paraId="0C08A02E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2B703053" w14:textId="63FCF182" w:rsidR="00FD313A" w:rsidRDefault="001A6A36">
      <w:pPr>
        <w:pStyle w:val="Heading2"/>
      </w:pPr>
      <w:r>
        <w:t xml:space="preserve">Egyéb tartalmak </w:t>
      </w:r>
      <w:r w:rsidR="00FD313A">
        <w:t>jegyzéke:</w:t>
      </w:r>
    </w:p>
    <w:p w14:paraId="09FAB1AE" w14:textId="79CA0641" w:rsidR="00FD313A" w:rsidRDefault="00FD313A" w:rsidP="001A6A36">
      <w:pPr>
        <w:pStyle w:val="BodyText"/>
        <w:ind w:left="0" w:firstLine="0"/>
      </w:pPr>
    </w:p>
    <w:sectPr w:rsidR="00FD313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962D6" w14:textId="77777777" w:rsidR="001055D3" w:rsidRDefault="001055D3">
      <w:r>
        <w:separator/>
      </w:r>
    </w:p>
  </w:endnote>
  <w:endnote w:type="continuationSeparator" w:id="0">
    <w:p w14:paraId="4E37EE10" w14:textId="77777777" w:rsidR="001055D3" w:rsidRDefault="0010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75930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8EBE6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39FB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5B036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BC05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7CA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7CA4" w14:textId="77777777" w:rsidR="001055D3" w:rsidRDefault="001055D3">
      <w:r>
        <w:separator/>
      </w:r>
    </w:p>
  </w:footnote>
  <w:footnote w:type="continuationSeparator" w:id="0">
    <w:p w14:paraId="716FAF69" w14:textId="77777777" w:rsidR="001055D3" w:rsidRDefault="00105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E71E" w14:textId="1FE5D8BE" w:rsidR="00FD313A" w:rsidRDefault="00E21E71">
    <w:pPr>
      <w:pStyle w:val="Header"/>
    </w:pPr>
    <w:r>
      <w:t>Fazekas Ferenc Albert</w:t>
    </w:r>
    <w:r w:rsidR="00FD313A">
      <w:t xml:space="preserve"> (</w:t>
    </w:r>
    <w:r>
      <w:t>IW4FRZ</w:t>
    </w:r>
    <w:r w:rsidR="00FD313A">
      <w:t>)</w:t>
    </w:r>
    <w:r w:rsidR="00FD313A">
      <w:tab/>
    </w:r>
    <w:r w:rsidR="00FD313A">
      <w:tab/>
      <w:t>20</w:t>
    </w:r>
    <w:r>
      <w:t>20</w:t>
    </w:r>
    <w:r w:rsidR="00FD313A">
      <w:t>-11-</w:t>
    </w:r>
    <w:r>
      <w:t>2</w:t>
    </w:r>
    <w:r w:rsidR="00FD313A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E02B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3D9F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AD3B" w14:textId="0AEBA413" w:rsidR="00FD313A" w:rsidRPr="00E21E71" w:rsidRDefault="00E21E71" w:rsidP="00E21E71">
    <w:pPr>
      <w:pStyle w:val="Header"/>
    </w:pPr>
    <w:r>
      <w:t>Fazekas Ferenc Albert (IW4FRZ)</w:t>
    </w:r>
    <w:r>
      <w:tab/>
    </w:r>
    <w:r>
      <w:tab/>
      <w:t>2020-11-25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D578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8769F3"/>
    <w:multiLevelType w:val="hybridMultilevel"/>
    <w:tmpl w:val="FADC4B76"/>
    <w:lvl w:ilvl="0" w:tplc="BCFC84C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4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7BF24EF1"/>
    <w:multiLevelType w:val="hybridMultilevel"/>
    <w:tmpl w:val="040ECD42"/>
    <w:lvl w:ilvl="0" w:tplc="D294EF46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0B0D52"/>
    <w:rsid w:val="001055D3"/>
    <w:rsid w:val="00133622"/>
    <w:rsid w:val="001A47FA"/>
    <w:rsid w:val="001A6A36"/>
    <w:rsid w:val="001D323C"/>
    <w:rsid w:val="001F43FB"/>
    <w:rsid w:val="00212720"/>
    <w:rsid w:val="00227C51"/>
    <w:rsid w:val="00270700"/>
    <w:rsid w:val="002D42F0"/>
    <w:rsid w:val="003237DE"/>
    <w:rsid w:val="0039232A"/>
    <w:rsid w:val="004105FF"/>
    <w:rsid w:val="004E66E3"/>
    <w:rsid w:val="004F75D4"/>
    <w:rsid w:val="00501F2E"/>
    <w:rsid w:val="00536698"/>
    <w:rsid w:val="005F209E"/>
    <w:rsid w:val="00622047"/>
    <w:rsid w:val="00680DA2"/>
    <w:rsid w:val="006971C3"/>
    <w:rsid w:val="006F3D23"/>
    <w:rsid w:val="007548A0"/>
    <w:rsid w:val="00761F27"/>
    <w:rsid w:val="00826473"/>
    <w:rsid w:val="00894DAF"/>
    <w:rsid w:val="008C52E4"/>
    <w:rsid w:val="008E7DF6"/>
    <w:rsid w:val="00941BE6"/>
    <w:rsid w:val="00970099"/>
    <w:rsid w:val="009819CA"/>
    <w:rsid w:val="009F7DA8"/>
    <w:rsid w:val="00A330DE"/>
    <w:rsid w:val="00AC2908"/>
    <w:rsid w:val="00AC7809"/>
    <w:rsid w:val="00B12310"/>
    <w:rsid w:val="00B17EBA"/>
    <w:rsid w:val="00B2696A"/>
    <w:rsid w:val="00BF1B82"/>
    <w:rsid w:val="00C27370"/>
    <w:rsid w:val="00C42D00"/>
    <w:rsid w:val="00C76F32"/>
    <w:rsid w:val="00CC1960"/>
    <w:rsid w:val="00D108D3"/>
    <w:rsid w:val="00D11420"/>
    <w:rsid w:val="00D44835"/>
    <w:rsid w:val="00D76065"/>
    <w:rsid w:val="00D9674F"/>
    <w:rsid w:val="00DA5A8B"/>
    <w:rsid w:val="00DC6D09"/>
    <w:rsid w:val="00DE4073"/>
    <w:rsid w:val="00DF34E7"/>
    <w:rsid w:val="00DF7FD7"/>
    <w:rsid w:val="00E21E71"/>
    <w:rsid w:val="00E560FC"/>
    <w:rsid w:val="00E63A6C"/>
    <w:rsid w:val="00EF71BF"/>
    <w:rsid w:val="00F37D68"/>
    <w:rsid w:val="00F46DC9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83FCE4"/>
  <w15:docId w15:val="{7379D40B-7A54-48D0-AABB-FE763E2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A6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B17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EB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44835"/>
    <w:rPr>
      <w:rFonts w:eastAsia="DejaVu Sans" w:cs="Free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63A6C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E7D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1498</Words>
  <Characters>10337</Characters>
  <Application>Microsoft Office Word</Application>
  <DocSecurity>0</DocSecurity>
  <Lines>86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Fazekas Ferenc Albert</cp:lastModifiedBy>
  <cp:revision>11</cp:revision>
  <cp:lastPrinted>1899-12-31T23:00:00Z</cp:lastPrinted>
  <dcterms:created xsi:type="dcterms:W3CDTF">2017-11-20T08:29:00Z</dcterms:created>
  <dcterms:modified xsi:type="dcterms:W3CDTF">2020-12-02T15:58:00Z</dcterms:modified>
</cp:coreProperties>
</file>